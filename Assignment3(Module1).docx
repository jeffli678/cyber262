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B6A" w:rsidRPr="006F6B6A" w:rsidRDefault="00305547" w:rsidP="006F6B6A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Individual assignment #3</w:t>
      </w:r>
      <w:r w:rsidR="00AC14C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</w:p>
    <w:p w:rsidR="006F6B6A" w:rsidRPr="006F6B6A" w:rsidRDefault="006F6B6A" w:rsidP="006F6B6A">
      <w:pPr>
        <w:rPr>
          <w:rFonts w:ascii="Arial" w:eastAsia="Times New Roman" w:hAnsi="Arial" w:cs="Arial"/>
          <w:sz w:val="24"/>
          <w:szCs w:val="24"/>
        </w:rPr>
      </w:pPr>
      <w:r w:rsidRPr="006F6B6A">
        <w:rPr>
          <w:rFonts w:ascii="Arial" w:eastAsia="Times New Roman" w:hAnsi="Arial" w:cs="Arial"/>
          <w:b/>
          <w:bCs/>
          <w:color w:val="000000"/>
          <w:sz w:val="24"/>
          <w:szCs w:val="24"/>
        </w:rPr>
        <w:t>Module 1</w:t>
      </w:r>
    </w:p>
    <w:p w:rsidR="006F6B6A" w:rsidRPr="006F6B6A" w:rsidRDefault="006F6B6A" w:rsidP="006F6B6A">
      <w:pPr>
        <w:rPr>
          <w:rFonts w:ascii="Arial" w:eastAsia="Times New Roman" w:hAnsi="Arial" w:cs="Arial"/>
          <w:sz w:val="24"/>
          <w:szCs w:val="24"/>
        </w:rPr>
      </w:pPr>
      <w:r w:rsidRPr="006F6B6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Cyber 262 </w:t>
      </w:r>
    </w:p>
    <w:p w:rsidR="006F6B6A" w:rsidRPr="006F6B6A" w:rsidRDefault="006F6B6A" w:rsidP="006F6B6A">
      <w:pPr>
        <w:spacing w:after="240"/>
        <w:rPr>
          <w:rFonts w:ascii="Arial" w:eastAsia="Times New Roman" w:hAnsi="Arial" w:cs="Arial"/>
          <w:sz w:val="24"/>
          <w:szCs w:val="24"/>
        </w:rPr>
      </w:pPr>
    </w:p>
    <w:p w:rsidR="006F6B6A" w:rsidRPr="006F6B6A" w:rsidRDefault="006F6B6A" w:rsidP="006F6B6A">
      <w:pPr>
        <w:rPr>
          <w:rFonts w:ascii="Arial" w:eastAsia="Times New Roman" w:hAnsi="Arial" w:cs="Arial"/>
          <w:sz w:val="24"/>
          <w:szCs w:val="24"/>
        </w:rPr>
      </w:pPr>
      <w:r w:rsidRPr="006F6B6A">
        <w:rPr>
          <w:rFonts w:ascii="Arial" w:eastAsia="Times New Roman" w:hAnsi="Arial" w:cs="Arial"/>
          <w:color w:val="000000"/>
        </w:rPr>
        <w:t>Please write a Py</w:t>
      </w:r>
      <w:r w:rsidR="00477F07">
        <w:rPr>
          <w:rFonts w:ascii="Arial" w:eastAsia="Times New Roman" w:hAnsi="Arial" w:cs="Arial"/>
          <w:color w:val="000000"/>
        </w:rPr>
        <w:t xml:space="preserve">thon program to analyze </w:t>
      </w:r>
      <w:r w:rsidR="00C20D7D">
        <w:rPr>
          <w:rFonts w:ascii="Arial" w:eastAsia="Times New Roman" w:hAnsi="Arial" w:cs="Arial"/>
          <w:color w:val="000000"/>
        </w:rPr>
        <w:t xml:space="preserve">the </w:t>
      </w:r>
      <w:r w:rsidRPr="006F6B6A">
        <w:rPr>
          <w:rFonts w:ascii="Arial" w:eastAsia="Times New Roman" w:hAnsi="Arial" w:cs="Arial"/>
          <w:color w:val="000000"/>
        </w:rPr>
        <w:t>given log files and print to console the following outputs:</w:t>
      </w:r>
      <w:r w:rsidR="00C20D7D">
        <w:rPr>
          <w:rFonts w:ascii="Arial" w:eastAsia="Times New Roman" w:hAnsi="Arial" w:cs="Arial"/>
          <w:color w:val="000000"/>
        </w:rPr>
        <w:t xml:space="preserve"> </w:t>
      </w:r>
      <w:r w:rsidRPr="006F6B6A">
        <w:rPr>
          <w:rFonts w:ascii="Arial" w:eastAsia="Times New Roman" w:hAnsi="Arial" w:cs="Arial"/>
          <w:color w:val="000000"/>
        </w:rPr>
        <w:t xml:space="preserve">  </w:t>
      </w:r>
    </w:p>
    <w:p w:rsidR="006F6B6A" w:rsidRPr="006F6B6A" w:rsidRDefault="006F6B6A" w:rsidP="006F6B6A">
      <w:pPr>
        <w:rPr>
          <w:rFonts w:ascii="Arial" w:eastAsia="Times New Roman" w:hAnsi="Arial" w:cs="Arial"/>
          <w:sz w:val="24"/>
          <w:szCs w:val="24"/>
        </w:rPr>
      </w:pPr>
    </w:p>
    <w:p w:rsidR="005A3641" w:rsidRDefault="006F6B6A" w:rsidP="005A3641">
      <w:pPr>
        <w:numPr>
          <w:ilvl w:val="0"/>
          <w:numId w:val="24"/>
        </w:numPr>
        <w:textAlignment w:val="baseline"/>
        <w:rPr>
          <w:rFonts w:ascii="Arial" w:eastAsia="Times New Roman" w:hAnsi="Arial" w:cs="Arial"/>
          <w:color w:val="000000"/>
        </w:rPr>
      </w:pPr>
      <w:r w:rsidRPr="006F6B6A">
        <w:rPr>
          <w:rFonts w:ascii="Arial" w:eastAsia="Times New Roman" w:hAnsi="Arial" w:cs="Arial"/>
          <w:color w:val="000000"/>
        </w:rPr>
        <w:t xml:space="preserve">Output A: </w:t>
      </w:r>
      <w:r w:rsidR="005A3641">
        <w:rPr>
          <w:rFonts w:ascii="Arial" w:eastAsia="Times New Roman" w:hAnsi="Arial" w:cs="Arial"/>
          <w:color w:val="000000"/>
        </w:rPr>
        <w:t xml:space="preserve">The first log file contains two particular kinds of events: </w:t>
      </w:r>
      <w:r w:rsidR="005A3641" w:rsidRPr="005A3641">
        <w:rPr>
          <w:rFonts w:ascii="Courier New" w:eastAsia="Times New Roman" w:hAnsi="Courier New" w:cs="Courier New"/>
          <w:color w:val="000000"/>
        </w:rPr>
        <w:t>stat</w:t>
      </w:r>
      <w:r w:rsidR="005A3641">
        <w:rPr>
          <w:rFonts w:ascii="Arial" w:eastAsia="Times New Roman" w:hAnsi="Arial" w:cs="Arial"/>
          <w:color w:val="000000"/>
        </w:rPr>
        <w:t xml:space="preserve"> events and </w:t>
      </w:r>
      <w:r w:rsidR="005A3641" w:rsidRPr="005A3641">
        <w:rPr>
          <w:rFonts w:ascii="Courier New" w:eastAsia="Times New Roman" w:hAnsi="Courier New" w:cs="Courier New"/>
          <w:color w:val="000000"/>
        </w:rPr>
        <w:t>clone</w:t>
      </w:r>
      <w:r w:rsidR="005A3641">
        <w:rPr>
          <w:rFonts w:ascii="Arial" w:eastAsia="Times New Roman" w:hAnsi="Arial" w:cs="Arial"/>
          <w:color w:val="000000"/>
        </w:rPr>
        <w:t xml:space="preserve"> events, respectively. Please output all the following two-event sequences contained in the first log file.  </w:t>
      </w:r>
    </w:p>
    <w:p w:rsidR="005A3641" w:rsidRPr="005A3641" w:rsidRDefault="005A3641" w:rsidP="005A3641">
      <w:pPr>
        <w:numPr>
          <w:ilvl w:val="1"/>
          <w:numId w:val="24"/>
        </w:numPr>
        <w:textAlignment w:val="baseline"/>
        <w:rPr>
          <w:rFonts w:ascii="Arial" w:eastAsia="Times New Roman" w:hAnsi="Arial" w:cs="Arial"/>
          <w:color w:val="000000"/>
        </w:rPr>
      </w:pPr>
      <w:r w:rsidRPr="005A3641">
        <w:rPr>
          <w:rFonts w:ascii="Arial" w:eastAsia="Times New Roman" w:hAnsi="Arial" w:cs="Arial"/>
          <w:color w:val="000000"/>
        </w:rPr>
        <w:t xml:space="preserve">Inside each such two-event sequence: </w:t>
      </w:r>
    </w:p>
    <w:p w:rsidR="005A3641" w:rsidRDefault="005A3641" w:rsidP="005A3641">
      <w:pPr>
        <w:numPr>
          <w:ilvl w:val="2"/>
          <w:numId w:val="24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first event must be a </w:t>
      </w:r>
      <w:r w:rsidRPr="005A3641">
        <w:rPr>
          <w:rFonts w:ascii="Courier New" w:eastAsia="Times New Roman" w:hAnsi="Courier New" w:cs="Courier New"/>
          <w:color w:val="000000"/>
        </w:rPr>
        <w:t>stat</w:t>
      </w:r>
      <w:r>
        <w:rPr>
          <w:rFonts w:ascii="Arial" w:eastAsia="Times New Roman" w:hAnsi="Arial" w:cs="Arial"/>
          <w:color w:val="000000"/>
        </w:rPr>
        <w:t xml:space="preserve"> event</w:t>
      </w:r>
      <w:r>
        <w:rPr>
          <w:rFonts w:ascii="Arial" w:eastAsia="Times New Roman" w:hAnsi="Arial" w:cs="Arial"/>
          <w:color w:val="000000"/>
        </w:rPr>
        <w:t>;</w:t>
      </w:r>
    </w:p>
    <w:p w:rsidR="005A3641" w:rsidRDefault="005A3641" w:rsidP="005A3641">
      <w:pPr>
        <w:numPr>
          <w:ilvl w:val="2"/>
          <w:numId w:val="24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second event must be a </w:t>
      </w:r>
      <w:r w:rsidRPr="005A3641">
        <w:rPr>
          <w:rFonts w:ascii="Courier New" w:eastAsia="Times New Roman" w:hAnsi="Courier New" w:cs="Courier New"/>
          <w:color w:val="000000"/>
        </w:rPr>
        <w:t>clone</w:t>
      </w:r>
      <w:r>
        <w:rPr>
          <w:rFonts w:ascii="Arial" w:eastAsia="Times New Roman" w:hAnsi="Arial" w:cs="Arial"/>
          <w:color w:val="000000"/>
        </w:rPr>
        <w:t xml:space="preserve"> event</w:t>
      </w:r>
      <w:r>
        <w:rPr>
          <w:rFonts w:ascii="Arial" w:eastAsia="Times New Roman" w:hAnsi="Arial" w:cs="Arial"/>
          <w:color w:val="000000"/>
        </w:rPr>
        <w:t>;</w:t>
      </w:r>
    </w:p>
    <w:p w:rsidR="005A3641" w:rsidRDefault="005A3641" w:rsidP="005A3641">
      <w:pPr>
        <w:numPr>
          <w:ilvl w:val="2"/>
          <w:numId w:val="24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first event must precede the second event; </w:t>
      </w:r>
    </w:p>
    <w:p w:rsidR="005A46C7" w:rsidRDefault="005A46C7" w:rsidP="005A3641">
      <w:pPr>
        <w:numPr>
          <w:ilvl w:val="2"/>
          <w:numId w:val="24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two events do not need to be neighbors; </w:t>
      </w:r>
    </w:p>
    <w:p w:rsidR="005A3641" w:rsidRDefault="005A3641" w:rsidP="005A3641">
      <w:pPr>
        <w:numPr>
          <w:ilvl w:val="2"/>
          <w:numId w:val="24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Both events must have happened to the same </w:t>
      </w:r>
      <w:r w:rsidRPr="005A3641">
        <w:rPr>
          <w:rFonts w:ascii="Courier New" w:eastAsia="Times New Roman" w:hAnsi="Courier New" w:cs="Courier New"/>
          <w:color w:val="000000"/>
        </w:rPr>
        <w:t>pid</w:t>
      </w:r>
      <w:r>
        <w:rPr>
          <w:rFonts w:ascii="Arial" w:eastAsia="Times New Roman" w:hAnsi="Arial" w:cs="Arial"/>
          <w:color w:val="000000"/>
        </w:rPr>
        <w:t xml:space="preserve"> (process id); </w:t>
      </w:r>
    </w:p>
    <w:p w:rsidR="005A3641" w:rsidRDefault="005A3641" w:rsidP="005A3641">
      <w:pPr>
        <w:numPr>
          <w:ilvl w:val="2"/>
          <w:numId w:val="24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Between these two events, there isn’t any other </w:t>
      </w:r>
      <w:r w:rsidRPr="005A3641">
        <w:rPr>
          <w:rFonts w:ascii="Courier New" w:eastAsia="Times New Roman" w:hAnsi="Courier New" w:cs="Courier New"/>
          <w:color w:val="000000"/>
        </w:rPr>
        <w:t>stat</w:t>
      </w:r>
      <w:r>
        <w:rPr>
          <w:rFonts w:ascii="Arial" w:eastAsia="Times New Roman" w:hAnsi="Arial" w:cs="Arial"/>
          <w:color w:val="000000"/>
        </w:rPr>
        <w:t xml:space="preserve"> or </w:t>
      </w:r>
      <w:r w:rsidRPr="005A3641">
        <w:rPr>
          <w:rFonts w:ascii="Courier New" w:eastAsia="Times New Roman" w:hAnsi="Courier New" w:cs="Courier New"/>
          <w:color w:val="000000"/>
        </w:rPr>
        <w:t>clone</w:t>
      </w:r>
      <w:r>
        <w:rPr>
          <w:rFonts w:ascii="Arial" w:eastAsia="Times New Roman" w:hAnsi="Arial" w:cs="Arial"/>
          <w:color w:val="000000"/>
        </w:rPr>
        <w:t xml:space="preserve"> event</w:t>
      </w:r>
      <w:r>
        <w:rPr>
          <w:rFonts w:ascii="Arial" w:eastAsia="Times New Roman" w:hAnsi="Arial" w:cs="Arial"/>
          <w:color w:val="000000"/>
        </w:rPr>
        <w:t xml:space="preserve"> which has happened to the aforementioned </w:t>
      </w:r>
      <w:r w:rsidRPr="005A3641">
        <w:rPr>
          <w:rFonts w:ascii="Courier New" w:eastAsia="Times New Roman" w:hAnsi="Courier New" w:cs="Courier New"/>
          <w:color w:val="000000"/>
        </w:rPr>
        <w:t>pid</w:t>
      </w:r>
      <w:r>
        <w:rPr>
          <w:rFonts w:ascii="Courier New" w:eastAsia="Times New Roman" w:hAnsi="Courier New" w:cs="Courier New"/>
          <w:color w:val="000000"/>
        </w:rPr>
        <w:t xml:space="preserve">; </w:t>
      </w:r>
    </w:p>
    <w:p w:rsidR="005A3641" w:rsidRDefault="005A3641" w:rsidP="005A3641">
      <w:pPr>
        <w:numPr>
          <w:ilvl w:val="2"/>
          <w:numId w:val="24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Please output the whole log entry for each of the two events;</w:t>
      </w:r>
    </w:p>
    <w:p w:rsidR="005A3641" w:rsidRDefault="006578AD" w:rsidP="005A3641">
      <w:pPr>
        <w:numPr>
          <w:ilvl w:val="2"/>
          <w:numId w:val="24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Please output the timestamp of</w:t>
      </w:r>
      <w:r w:rsidR="005A3641">
        <w:rPr>
          <w:rFonts w:ascii="Arial" w:eastAsia="Times New Roman" w:hAnsi="Arial" w:cs="Arial"/>
          <w:color w:val="000000"/>
        </w:rPr>
        <w:t xml:space="preserve"> each of the two events; </w:t>
      </w:r>
    </w:p>
    <w:p w:rsidR="005A3641" w:rsidRDefault="005A3641" w:rsidP="005A3641">
      <w:pPr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5A3641" w:rsidRDefault="005A3641" w:rsidP="006F6B6A">
      <w:pPr>
        <w:numPr>
          <w:ilvl w:val="0"/>
          <w:numId w:val="24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Output B</w:t>
      </w:r>
      <w:r w:rsidRPr="006F6B6A"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eastAsia="Times New Roman" w:hAnsi="Arial" w:cs="Arial"/>
          <w:color w:val="000000"/>
        </w:rPr>
        <w:t>The second</w:t>
      </w:r>
      <w:r>
        <w:rPr>
          <w:rFonts w:ascii="Arial" w:eastAsia="Times New Roman" w:hAnsi="Arial" w:cs="Arial"/>
          <w:color w:val="000000"/>
        </w:rPr>
        <w:t xml:space="preserve"> log file contains two particular kinds of events: </w:t>
      </w:r>
      <w:r w:rsidRPr="005A3641">
        <w:rPr>
          <w:rFonts w:ascii="Courier New" w:eastAsia="Times New Roman" w:hAnsi="Courier New" w:cs="Courier New"/>
          <w:color w:val="000000"/>
        </w:rPr>
        <w:t>stat</w:t>
      </w:r>
      <w:r>
        <w:rPr>
          <w:rFonts w:ascii="Arial" w:eastAsia="Times New Roman" w:hAnsi="Arial" w:cs="Arial"/>
          <w:color w:val="000000"/>
        </w:rPr>
        <w:t xml:space="preserve"> events and </w:t>
      </w:r>
      <w:r w:rsidRPr="005A3641">
        <w:rPr>
          <w:rFonts w:ascii="Courier New" w:eastAsia="Times New Roman" w:hAnsi="Courier New" w:cs="Courier New"/>
          <w:color w:val="000000"/>
        </w:rPr>
        <w:t>clone</w:t>
      </w:r>
      <w:r>
        <w:rPr>
          <w:rFonts w:ascii="Arial" w:eastAsia="Times New Roman" w:hAnsi="Arial" w:cs="Arial"/>
          <w:color w:val="000000"/>
        </w:rPr>
        <w:t xml:space="preserve"> events, respectively.</w:t>
      </w:r>
      <w:r>
        <w:rPr>
          <w:rFonts w:ascii="Arial" w:eastAsia="Times New Roman" w:hAnsi="Arial" w:cs="Arial"/>
          <w:color w:val="000000"/>
        </w:rPr>
        <w:t xml:space="preserve"> Please do the same thing described in Output A against the second log file. </w:t>
      </w:r>
      <w:r w:rsidR="00816AE7">
        <w:rPr>
          <w:rFonts w:ascii="Arial" w:eastAsia="Times New Roman" w:hAnsi="Arial" w:cs="Arial"/>
          <w:color w:val="000000"/>
        </w:rPr>
        <w:t xml:space="preserve"> </w:t>
      </w:r>
    </w:p>
    <w:p w:rsidR="005A3641" w:rsidRDefault="005A3641" w:rsidP="005A3641">
      <w:pPr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AC14C0" w:rsidRDefault="005A46C7" w:rsidP="005F2C58">
      <w:pPr>
        <w:numPr>
          <w:ilvl w:val="0"/>
          <w:numId w:val="24"/>
        </w:numPr>
        <w:textAlignment w:val="baseline"/>
        <w:rPr>
          <w:rFonts w:ascii="Arial" w:eastAsia="Times New Roman" w:hAnsi="Arial" w:cs="Arial"/>
          <w:color w:val="000000"/>
        </w:rPr>
      </w:pPr>
      <w:r w:rsidRPr="005A46C7">
        <w:rPr>
          <w:rFonts w:ascii="Arial" w:eastAsia="Times New Roman" w:hAnsi="Arial" w:cs="Arial"/>
          <w:color w:val="000000"/>
        </w:rPr>
        <w:t>Output C</w:t>
      </w:r>
      <w:r w:rsidRPr="005A46C7">
        <w:rPr>
          <w:rFonts w:ascii="Arial" w:eastAsia="Times New Roman" w:hAnsi="Arial" w:cs="Arial"/>
          <w:color w:val="000000"/>
        </w:rPr>
        <w:t xml:space="preserve">: </w:t>
      </w:r>
      <w:r w:rsidRPr="005A46C7">
        <w:rPr>
          <w:rFonts w:ascii="Arial" w:eastAsia="Times New Roman" w:hAnsi="Arial" w:cs="Arial"/>
          <w:color w:val="000000"/>
        </w:rPr>
        <w:t>One of the two log files contains three</w:t>
      </w:r>
      <w:r w:rsidRPr="005A46C7">
        <w:rPr>
          <w:rFonts w:ascii="Arial" w:eastAsia="Times New Roman" w:hAnsi="Arial" w:cs="Arial"/>
          <w:color w:val="000000"/>
        </w:rPr>
        <w:t xml:space="preserve"> particular kinds of events: </w:t>
      </w:r>
      <w:r w:rsidRPr="005A46C7">
        <w:rPr>
          <w:rFonts w:ascii="Courier New" w:eastAsia="Times New Roman" w:hAnsi="Courier New" w:cs="Courier New"/>
          <w:color w:val="000000"/>
        </w:rPr>
        <w:t>open</w:t>
      </w:r>
      <w:r w:rsidRPr="005A46C7">
        <w:rPr>
          <w:rFonts w:ascii="Arial" w:eastAsia="Times New Roman" w:hAnsi="Arial" w:cs="Arial"/>
          <w:color w:val="000000"/>
        </w:rPr>
        <w:t xml:space="preserve"> events</w:t>
      </w:r>
      <w:r w:rsidRPr="005A46C7">
        <w:rPr>
          <w:rFonts w:ascii="Arial" w:eastAsia="Times New Roman" w:hAnsi="Arial" w:cs="Arial"/>
          <w:color w:val="000000"/>
        </w:rPr>
        <w:t xml:space="preserve">, </w:t>
      </w:r>
      <w:r w:rsidRPr="005A46C7">
        <w:rPr>
          <w:rFonts w:ascii="Courier New" w:eastAsia="Times New Roman" w:hAnsi="Courier New" w:cs="Courier New"/>
          <w:color w:val="000000"/>
        </w:rPr>
        <w:t>getdents</w:t>
      </w:r>
      <w:r w:rsidRPr="005A46C7">
        <w:rPr>
          <w:rFonts w:ascii="Arial" w:eastAsia="Times New Roman" w:hAnsi="Arial" w:cs="Arial"/>
          <w:color w:val="000000"/>
        </w:rPr>
        <w:t xml:space="preserve"> events,</w:t>
      </w:r>
      <w:r w:rsidRPr="005A46C7">
        <w:rPr>
          <w:rFonts w:ascii="Arial" w:eastAsia="Times New Roman" w:hAnsi="Arial" w:cs="Arial"/>
          <w:color w:val="000000"/>
        </w:rPr>
        <w:t xml:space="preserve"> and </w:t>
      </w:r>
      <w:r w:rsidRPr="005A46C7">
        <w:rPr>
          <w:rFonts w:ascii="Courier New" w:eastAsia="Times New Roman" w:hAnsi="Courier New" w:cs="Courier New"/>
          <w:color w:val="000000"/>
        </w:rPr>
        <w:t>close</w:t>
      </w:r>
      <w:r w:rsidRPr="005A46C7">
        <w:rPr>
          <w:rFonts w:ascii="Arial" w:eastAsia="Times New Roman" w:hAnsi="Arial" w:cs="Arial"/>
          <w:color w:val="000000"/>
        </w:rPr>
        <w:t xml:space="preserve"> events</w:t>
      </w:r>
      <w:r w:rsidRPr="005A46C7">
        <w:rPr>
          <w:rFonts w:ascii="Arial" w:eastAsia="Times New Roman" w:hAnsi="Arial" w:cs="Arial"/>
          <w:color w:val="000000"/>
        </w:rPr>
        <w:t xml:space="preserve">. Please </w:t>
      </w:r>
      <w:r w:rsidRPr="005A46C7">
        <w:rPr>
          <w:rFonts w:ascii="Arial" w:eastAsia="Times New Roman" w:hAnsi="Arial" w:cs="Arial"/>
          <w:color w:val="000000"/>
        </w:rPr>
        <w:t xml:space="preserve">find the log file that contains all the three kinds of events, and </w:t>
      </w:r>
      <w:r w:rsidRPr="005A46C7">
        <w:rPr>
          <w:rFonts w:ascii="Arial" w:eastAsia="Times New Roman" w:hAnsi="Arial" w:cs="Arial"/>
          <w:color w:val="000000"/>
        </w:rPr>
        <w:t xml:space="preserve">output all the following </w:t>
      </w:r>
      <w:r w:rsidRPr="005A46C7">
        <w:rPr>
          <w:rFonts w:ascii="Arial" w:eastAsia="Times New Roman" w:hAnsi="Arial" w:cs="Arial"/>
          <w:color w:val="000000"/>
        </w:rPr>
        <w:t>three</w:t>
      </w:r>
      <w:r w:rsidRPr="005A46C7">
        <w:rPr>
          <w:rFonts w:ascii="Arial" w:eastAsia="Times New Roman" w:hAnsi="Arial" w:cs="Arial"/>
          <w:color w:val="000000"/>
        </w:rPr>
        <w:t>-event sequences</w:t>
      </w:r>
      <w:r w:rsidRPr="005A46C7">
        <w:rPr>
          <w:rFonts w:ascii="Arial" w:eastAsia="Times New Roman" w:hAnsi="Arial" w:cs="Arial"/>
          <w:color w:val="000000"/>
        </w:rPr>
        <w:t xml:space="preserve">: </w:t>
      </w:r>
    </w:p>
    <w:p w:rsidR="005A46C7" w:rsidRPr="005A3641" w:rsidRDefault="005A46C7" w:rsidP="005A46C7">
      <w:pPr>
        <w:numPr>
          <w:ilvl w:val="1"/>
          <w:numId w:val="24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Inside each such three</w:t>
      </w:r>
      <w:r w:rsidRPr="005A3641">
        <w:rPr>
          <w:rFonts w:ascii="Arial" w:eastAsia="Times New Roman" w:hAnsi="Arial" w:cs="Arial"/>
          <w:color w:val="000000"/>
        </w:rPr>
        <w:t xml:space="preserve">-event sequence: </w:t>
      </w:r>
    </w:p>
    <w:p w:rsidR="005A46C7" w:rsidRDefault="005A46C7" w:rsidP="005A46C7">
      <w:pPr>
        <w:numPr>
          <w:ilvl w:val="2"/>
          <w:numId w:val="24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first event must be a</w:t>
      </w:r>
      <w:r>
        <w:rPr>
          <w:rFonts w:ascii="Arial" w:eastAsia="Times New Roman" w:hAnsi="Arial" w:cs="Arial"/>
          <w:color w:val="000000"/>
        </w:rPr>
        <w:t>n</w:t>
      </w: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Courier New" w:eastAsia="Times New Roman" w:hAnsi="Courier New" w:cs="Courier New"/>
          <w:color w:val="000000"/>
        </w:rPr>
        <w:t>open</w:t>
      </w:r>
      <w:r>
        <w:rPr>
          <w:rFonts w:ascii="Arial" w:eastAsia="Times New Roman" w:hAnsi="Arial" w:cs="Arial"/>
          <w:color w:val="000000"/>
        </w:rPr>
        <w:t xml:space="preserve"> event;</w:t>
      </w:r>
    </w:p>
    <w:p w:rsidR="005A46C7" w:rsidRDefault="005A46C7" w:rsidP="005A46C7">
      <w:pPr>
        <w:numPr>
          <w:ilvl w:val="2"/>
          <w:numId w:val="24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second event must be a </w:t>
      </w:r>
      <w:r>
        <w:rPr>
          <w:rFonts w:ascii="Courier New" w:eastAsia="Times New Roman" w:hAnsi="Courier New" w:cs="Courier New"/>
          <w:color w:val="000000"/>
        </w:rPr>
        <w:t>getdents</w:t>
      </w:r>
      <w:r>
        <w:rPr>
          <w:rFonts w:ascii="Arial" w:eastAsia="Times New Roman" w:hAnsi="Arial" w:cs="Arial"/>
          <w:color w:val="000000"/>
        </w:rPr>
        <w:t xml:space="preserve"> event;</w:t>
      </w:r>
    </w:p>
    <w:p w:rsidR="005A46C7" w:rsidRDefault="005A46C7" w:rsidP="005A46C7">
      <w:pPr>
        <w:numPr>
          <w:ilvl w:val="2"/>
          <w:numId w:val="24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third</w:t>
      </w:r>
      <w:r>
        <w:rPr>
          <w:rFonts w:ascii="Arial" w:eastAsia="Times New Roman" w:hAnsi="Arial" w:cs="Arial"/>
          <w:color w:val="000000"/>
        </w:rPr>
        <w:t xml:space="preserve"> event must be a </w:t>
      </w:r>
      <w:r>
        <w:rPr>
          <w:rFonts w:ascii="Courier New" w:eastAsia="Times New Roman" w:hAnsi="Courier New" w:cs="Courier New"/>
          <w:color w:val="000000"/>
        </w:rPr>
        <w:t>close</w:t>
      </w:r>
      <w:r>
        <w:rPr>
          <w:rFonts w:ascii="Arial" w:eastAsia="Times New Roman" w:hAnsi="Arial" w:cs="Arial"/>
          <w:color w:val="000000"/>
        </w:rPr>
        <w:t xml:space="preserve"> event;</w:t>
      </w:r>
    </w:p>
    <w:p w:rsidR="005A46C7" w:rsidRDefault="005A46C7" w:rsidP="005A46C7">
      <w:pPr>
        <w:numPr>
          <w:ilvl w:val="2"/>
          <w:numId w:val="24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first even</w:t>
      </w:r>
      <w:r>
        <w:rPr>
          <w:rFonts w:ascii="Arial" w:eastAsia="Times New Roman" w:hAnsi="Arial" w:cs="Arial"/>
          <w:color w:val="000000"/>
        </w:rPr>
        <w:t xml:space="preserve">t must precede the second event, and the second event must precede the third event; </w:t>
      </w:r>
    </w:p>
    <w:p w:rsidR="005A46C7" w:rsidRDefault="005A46C7" w:rsidP="005A46C7">
      <w:pPr>
        <w:numPr>
          <w:ilvl w:val="2"/>
          <w:numId w:val="24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three</w:t>
      </w:r>
      <w:r>
        <w:rPr>
          <w:rFonts w:ascii="Arial" w:eastAsia="Times New Roman" w:hAnsi="Arial" w:cs="Arial"/>
          <w:color w:val="000000"/>
        </w:rPr>
        <w:t xml:space="preserve"> events do not need to be neighbors; </w:t>
      </w:r>
    </w:p>
    <w:p w:rsidR="005A46C7" w:rsidRDefault="005A46C7" w:rsidP="005A46C7">
      <w:pPr>
        <w:numPr>
          <w:ilvl w:val="2"/>
          <w:numId w:val="24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All of the three</w:t>
      </w:r>
      <w:r>
        <w:rPr>
          <w:rFonts w:ascii="Arial" w:eastAsia="Times New Roman" w:hAnsi="Arial" w:cs="Arial"/>
          <w:color w:val="000000"/>
        </w:rPr>
        <w:t xml:space="preserve"> events must have happened to the same </w:t>
      </w:r>
      <w:r w:rsidRPr="005A3641">
        <w:rPr>
          <w:rFonts w:ascii="Courier New" w:eastAsia="Times New Roman" w:hAnsi="Courier New" w:cs="Courier New"/>
          <w:color w:val="000000"/>
        </w:rPr>
        <w:t>pid</w:t>
      </w:r>
      <w:r>
        <w:rPr>
          <w:rFonts w:ascii="Arial" w:eastAsia="Times New Roman" w:hAnsi="Arial" w:cs="Arial"/>
          <w:color w:val="000000"/>
        </w:rPr>
        <w:t xml:space="preserve"> (process id); </w:t>
      </w:r>
    </w:p>
    <w:p w:rsidR="005A46C7" w:rsidRDefault="005A46C7" w:rsidP="005A46C7">
      <w:pPr>
        <w:numPr>
          <w:ilvl w:val="2"/>
          <w:numId w:val="24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directory being operated on by all of the three events must be the same directory; </w:t>
      </w:r>
      <w:bookmarkStart w:id="0" w:name="_GoBack"/>
      <w:bookmarkEnd w:id="0"/>
    </w:p>
    <w:p w:rsidR="005A46C7" w:rsidRPr="005A3641" w:rsidRDefault="005A46C7" w:rsidP="005A46C7">
      <w:pPr>
        <w:numPr>
          <w:ilvl w:val="1"/>
          <w:numId w:val="24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Inside each such three</w:t>
      </w:r>
      <w:r w:rsidRPr="005A3641">
        <w:rPr>
          <w:rFonts w:ascii="Arial" w:eastAsia="Times New Roman" w:hAnsi="Arial" w:cs="Arial"/>
          <w:color w:val="000000"/>
        </w:rPr>
        <w:t xml:space="preserve">-event sequence: </w:t>
      </w:r>
    </w:p>
    <w:p w:rsidR="005A46C7" w:rsidRDefault="005A46C7" w:rsidP="005A46C7">
      <w:pPr>
        <w:numPr>
          <w:ilvl w:val="2"/>
          <w:numId w:val="24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</w:t>
      </w:r>
      <w:r>
        <w:rPr>
          <w:rFonts w:ascii="Arial" w:eastAsia="Times New Roman" w:hAnsi="Arial" w:cs="Arial"/>
          <w:color w:val="000000"/>
        </w:rPr>
        <w:t xml:space="preserve">here isn’t any other </w:t>
      </w:r>
      <w:r w:rsidRPr="005A46C7">
        <w:rPr>
          <w:rFonts w:ascii="Courier New" w:eastAsia="Times New Roman" w:hAnsi="Courier New" w:cs="Courier New"/>
          <w:color w:val="000000"/>
        </w:rPr>
        <w:t>open</w:t>
      </w:r>
      <w:r w:rsidRPr="005A46C7">
        <w:rPr>
          <w:rFonts w:ascii="Arial" w:eastAsia="Times New Roman" w:hAnsi="Arial" w:cs="Arial"/>
          <w:color w:val="000000"/>
        </w:rPr>
        <w:t xml:space="preserve">, </w:t>
      </w:r>
      <w:r w:rsidRPr="005A46C7">
        <w:rPr>
          <w:rFonts w:ascii="Courier New" w:eastAsia="Times New Roman" w:hAnsi="Courier New" w:cs="Courier New"/>
          <w:color w:val="000000"/>
        </w:rPr>
        <w:t>getdents</w:t>
      </w:r>
      <w:r w:rsidRPr="005A46C7">
        <w:rPr>
          <w:rFonts w:ascii="Arial" w:eastAsia="Times New Roman" w:hAnsi="Arial" w:cs="Arial"/>
          <w:color w:val="000000"/>
        </w:rPr>
        <w:t>,</w:t>
      </w:r>
      <w:r>
        <w:rPr>
          <w:rFonts w:ascii="Arial" w:eastAsia="Times New Roman" w:hAnsi="Arial" w:cs="Arial"/>
          <w:color w:val="000000"/>
        </w:rPr>
        <w:t xml:space="preserve"> or</w:t>
      </w:r>
      <w:r w:rsidRPr="005A46C7">
        <w:rPr>
          <w:rFonts w:ascii="Arial" w:eastAsia="Times New Roman" w:hAnsi="Arial" w:cs="Arial"/>
          <w:color w:val="000000"/>
        </w:rPr>
        <w:t xml:space="preserve"> </w:t>
      </w:r>
      <w:r w:rsidRPr="005A46C7">
        <w:rPr>
          <w:rFonts w:ascii="Courier New" w:eastAsia="Times New Roman" w:hAnsi="Courier New" w:cs="Courier New"/>
          <w:color w:val="000000"/>
        </w:rPr>
        <w:t>close</w:t>
      </w:r>
      <w:r>
        <w:rPr>
          <w:rFonts w:ascii="Arial" w:eastAsia="Times New Roman" w:hAnsi="Arial" w:cs="Arial"/>
          <w:color w:val="000000"/>
        </w:rPr>
        <w:t xml:space="preserve"> event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which </w:t>
      </w:r>
      <w:r w:rsidR="006578AD">
        <w:rPr>
          <w:rFonts w:ascii="Arial" w:eastAsia="Times New Roman" w:hAnsi="Arial" w:cs="Arial"/>
          <w:color w:val="000000"/>
        </w:rPr>
        <w:t xml:space="preserve">(a) has happened to the aforementioned </w:t>
      </w:r>
      <w:r w:rsidR="006578AD" w:rsidRPr="006578AD">
        <w:rPr>
          <w:rFonts w:ascii="Courier New" w:eastAsia="Times New Roman" w:hAnsi="Courier New" w:cs="Courier New"/>
          <w:color w:val="000000"/>
        </w:rPr>
        <w:t>pid</w:t>
      </w:r>
      <w:r w:rsidR="006578AD">
        <w:rPr>
          <w:rFonts w:ascii="Arial" w:eastAsia="Times New Roman" w:hAnsi="Arial" w:cs="Arial"/>
          <w:color w:val="000000"/>
        </w:rPr>
        <w:t xml:space="preserve">; and (b) </w:t>
      </w:r>
      <w:r>
        <w:rPr>
          <w:rFonts w:ascii="Arial" w:eastAsia="Times New Roman" w:hAnsi="Arial" w:cs="Arial"/>
          <w:color w:val="000000"/>
        </w:rPr>
        <w:t xml:space="preserve">has </w:t>
      </w:r>
      <w:r>
        <w:rPr>
          <w:rFonts w:ascii="Arial" w:eastAsia="Times New Roman" w:hAnsi="Arial" w:cs="Arial"/>
          <w:color w:val="000000"/>
        </w:rPr>
        <w:t xml:space="preserve">operated on the aforementioned directory; </w:t>
      </w:r>
    </w:p>
    <w:p w:rsidR="005A46C7" w:rsidRDefault="005A46C7" w:rsidP="005A46C7">
      <w:pPr>
        <w:numPr>
          <w:ilvl w:val="2"/>
          <w:numId w:val="24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Please output the who</w:t>
      </w:r>
      <w:r w:rsidR="006578AD">
        <w:rPr>
          <w:rFonts w:ascii="Arial" w:eastAsia="Times New Roman" w:hAnsi="Arial" w:cs="Arial"/>
          <w:color w:val="000000"/>
        </w:rPr>
        <w:t>le log entry for each of the three</w:t>
      </w:r>
      <w:r>
        <w:rPr>
          <w:rFonts w:ascii="Arial" w:eastAsia="Times New Roman" w:hAnsi="Arial" w:cs="Arial"/>
          <w:color w:val="000000"/>
        </w:rPr>
        <w:t xml:space="preserve"> events;</w:t>
      </w:r>
    </w:p>
    <w:p w:rsidR="005A46C7" w:rsidRPr="006578AD" w:rsidRDefault="005A46C7" w:rsidP="006578AD">
      <w:pPr>
        <w:numPr>
          <w:ilvl w:val="2"/>
          <w:numId w:val="24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Please output t</w:t>
      </w:r>
      <w:r w:rsidR="006578AD">
        <w:rPr>
          <w:rFonts w:ascii="Arial" w:eastAsia="Times New Roman" w:hAnsi="Arial" w:cs="Arial"/>
          <w:color w:val="000000"/>
        </w:rPr>
        <w:t>he timestamp of each of the three</w:t>
      </w:r>
      <w:r>
        <w:rPr>
          <w:rFonts w:ascii="Arial" w:eastAsia="Times New Roman" w:hAnsi="Arial" w:cs="Arial"/>
          <w:color w:val="000000"/>
        </w:rPr>
        <w:t xml:space="preserve"> events; </w:t>
      </w:r>
    </w:p>
    <w:p w:rsidR="006F6B6A" w:rsidRPr="006F6B6A" w:rsidRDefault="006F6B6A" w:rsidP="006F6B6A">
      <w:pPr>
        <w:rPr>
          <w:rFonts w:ascii="Arial" w:eastAsia="Times New Roman" w:hAnsi="Arial" w:cs="Arial"/>
        </w:rPr>
      </w:pPr>
    </w:p>
    <w:p w:rsidR="006F6B6A" w:rsidRPr="006F6B6A" w:rsidRDefault="000B1211" w:rsidP="006F6B6A">
      <w:pPr>
        <w:rPr>
          <w:rFonts w:ascii="Arial" w:eastAsia="Times New Roman" w:hAnsi="Arial" w:cs="Arial"/>
        </w:rPr>
      </w:pPr>
      <w:r w:rsidRPr="000B1211">
        <w:rPr>
          <w:rFonts w:ascii="Arial" w:eastAsia="Times New Roman" w:hAnsi="Arial" w:cs="Arial"/>
          <w:b/>
          <w:color w:val="000000"/>
        </w:rPr>
        <w:t>What to</w:t>
      </w:r>
      <w:r w:rsidR="006F6B6A" w:rsidRPr="006F6B6A">
        <w:rPr>
          <w:rFonts w:ascii="Arial" w:eastAsia="Times New Roman" w:hAnsi="Arial" w:cs="Arial"/>
          <w:b/>
          <w:color w:val="000000"/>
        </w:rPr>
        <w:t xml:space="preserve"> submit</w:t>
      </w:r>
      <w:r w:rsidR="006F6B6A" w:rsidRPr="006F6B6A">
        <w:rPr>
          <w:rFonts w:ascii="Arial" w:eastAsia="Times New Roman" w:hAnsi="Arial" w:cs="Arial"/>
          <w:color w:val="000000"/>
        </w:rPr>
        <w:t xml:space="preserve">: </w:t>
      </w:r>
    </w:p>
    <w:p w:rsidR="006F6B6A" w:rsidRPr="006F6B6A" w:rsidRDefault="006F6B6A" w:rsidP="006F6B6A">
      <w:pPr>
        <w:numPr>
          <w:ilvl w:val="0"/>
          <w:numId w:val="34"/>
        </w:numPr>
        <w:textAlignment w:val="baseline"/>
        <w:rPr>
          <w:rFonts w:ascii="Arial" w:eastAsia="Times New Roman" w:hAnsi="Arial" w:cs="Arial"/>
          <w:color w:val="000000"/>
        </w:rPr>
      </w:pPr>
      <w:r w:rsidRPr="006F6B6A">
        <w:rPr>
          <w:rFonts w:ascii="Arial" w:eastAsia="Times New Roman" w:hAnsi="Arial" w:cs="Arial"/>
          <w:color w:val="000000"/>
        </w:rPr>
        <w:t xml:space="preserve">Your </w:t>
      </w:r>
      <w:r w:rsidR="000B1211">
        <w:rPr>
          <w:rFonts w:ascii="Arial" w:eastAsia="Times New Roman" w:hAnsi="Arial" w:cs="Arial"/>
          <w:color w:val="000000"/>
        </w:rPr>
        <w:t xml:space="preserve">Python </w:t>
      </w:r>
      <w:r w:rsidRPr="006F6B6A">
        <w:rPr>
          <w:rFonts w:ascii="Arial" w:eastAsia="Times New Roman" w:hAnsi="Arial" w:cs="Arial"/>
          <w:color w:val="000000"/>
        </w:rPr>
        <w:t>program</w:t>
      </w:r>
      <w:r w:rsidR="000B1211">
        <w:rPr>
          <w:rFonts w:ascii="Arial" w:eastAsia="Times New Roman" w:hAnsi="Arial" w:cs="Arial"/>
          <w:color w:val="000000"/>
        </w:rPr>
        <w:t xml:space="preserve">(s) </w:t>
      </w:r>
    </w:p>
    <w:p w:rsidR="006F6B6A" w:rsidRPr="006F6B6A" w:rsidRDefault="006F6B6A" w:rsidP="006F6B6A">
      <w:pPr>
        <w:numPr>
          <w:ilvl w:val="0"/>
          <w:numId w:val="34"/>
        </w:numPr>
        <w:textAlignment w:val="baseline"/>
        <w:rPr>
          <w:rFonts w:ascii="Arial" w:eastAsia="Times New Roman" w:hAnsi="Arial" w:cs="Arial"/>
          <w:color w:val="000000"/>
        </w:rPr>
      </w:pPr>
      <w:r w:rsidRPr="006F6B6A">
        <w:rPr>
          <w:rFonts w:ascii="Arial" w:eastAsia="Times New Roman" w:hAnsi="Arial" w:cs="Arial"/>
          <w:color w:val="000000"/>
        </w:rPr>
        <w:t>The output</w:t>
      </w:r>
      <w:r w:rsidR="000B1211">
        <w:rPr>
          <w:rFonts w:ascii="Arial" w:eastAsia="Times New Roman" w:hAnsi="Arial" w:cs="Arial"/>
          <w:color w:val="000000"/>
        </w:rPr>
        <w:t>s</w:t>
      </w:r>
      <w:r w:rsidRPr="006F6B6A">
        <w:rPr>
          <w:rFonts w:ascii="Arial" w:eastAsia="Times New Roman" w:hAnsi="Arial" w:cs="Arial"/>
          <w:color w:val="000000"/>
        </w:rPr>
        <w:t xml:space="preserve"> you get (in a txt file)</w:t>
      </w:r>
    </w:p>
    <w:p w:rsidR="006F6B6A" w:rsidRDefault="000B1211" w:rsidP="006F6B6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Please put all these items</w:t>
      </w:r>
      <w:r w:rsidR="006F6B6A" w:rsidRPr="006F6B6A">
        <w:rPr>
          <w:rFonts w:ascii="Arial" w:eastAsia="Times New Roman" w:hAnsi="Arial" w:cs="Arial"/>
          <w:color w:val="000000"/>
        </w:rPr>
        <w:t xml:space="preserve"> </w:t>
      </w:r>
      <w:r w:rsidR="00CB0E46">
        <w:rPr>
          <w:rFonts w:ascii="Arial" w:eastAsia="Times New Roman" w:hAnsi="Arial" w:cs="Arial"/>
          <w:color w:val="000000"/>
        </w:rPr>
        <w:t>in a folder and compress</w:t>
      </w:r>
      <w:r w:rsidR="00EE113D">
        <w:rPr>
          <w:rFonts w:ascii="Arial" w:eastAsia="Times New Roman" w:hAnsi="Arial" w:cs="Arial"/>
          <w:color w:val="000000"/>
        </w:rPr>
        <w:t xml:space="preserve"> the folder</w:t>
      </w:r>
      <w:r w:rsidR="006F6B6A" w:rsidRPr="006F6B6A">
        <w:rPr>
          <w:rFonts w:ascii="Arial" w:eastAsia="Times New Roman" w:hAnsi="Arial" w:cs="Arial"/>
          <w:color w:val="000000"/>
        </w:rPr>
        <w:t xml:space="preserve"> into a single </w:t>
      </w:r>
      <w:r w:rsidR="00EE113D">
        <w:rPr>
          <w:rFonts w:ascii="Arial" w:eastAsia="Times New Roman" w:hAnsi="Arial" w:cs="Arial"/>
          <w:color w:val="000000"/>
        </w:rPr>
        <w:t xml:space="preserve">ZIP </w:t>
      </w:r>
      <w:r w:rsidR="00CB0E46">
        <w:rPr>
          <w:rFonts w:ascii="Arial" w:eastAsia="Times New Roman" w:hAnsi="Arial" w:cs="Arial"/>
          <w:color w:val="000000"/>
        </w:rPr>
        <w:t xml:space="preserve">archive </w:t>
      </w:r>
      <w:r w:rsidR="006F6B6A" w:rsidRPr="006F6B6A">
        <w:rPr>
          <w:rFonts w:ascii="Arial" w:eastAsia="Times New Roman" w:hAnsi="Arial" w:cs="Arial"/>
          <w:color w:val="000000"/>
        </w:rPr>
        <w:t xml:space="preserve">file. Include your </w:t>
      </w:r>
      <w:r w:rsidR="00CB0E46">
        <w:rPr>
          <w:rFonts w:ascii="Arial" w:eastAsia="Times New Roman" w:hAnsi="Arial" w:cs="Arial"/>
          <w:color w:val="000000"/>
        </w:rPr>
        <w:t xml:space="preserve">first and last </w:t>
      </w:r>
      <w:r w:rsidR="006F6B6A" w:rsidRPr="006F6B6A">
        <w:rPr>
          <w:rFonts w:ascii="Arial" w:eastAsia="Times New Roman" w:hAnsi="Arial" w:cs="Arial"/>
          <w:color w:val="000000"/>
        </w:rPr>
        <w:t>name</w:t>
      </w:r>
      <w:r w:rsidR="00CB0E46">
        <w:rPr>
          <w:rFonts w:ascii="Arial" w:eastAsia="Times New Roman" w:hAnsi="Arial" w:cs="Arial"/>
          <w:color w:val="000000"/>
        </w:rPr>
        <w:t>s</w:t>
      </w:r>
      <w:r w:rsidR="006F6B6A" w:rsidRPr="006F6B6A">
        <w:rPr>
          <w:rFonts w:ascii="Arial" w:eastAsia="Times New Roman" w:hAnsi="Arial" w:cs="Arial"/>
          <w:color w:val="000000"/>
        </w:rPr>
        <w:t xml:space="preserve"> in the </w:t>
      </w:r>
      <w:r w:rsidR="00CB0E46">
        <w:rPr>
          <w:rFonts w:ascii="Arial" w:eastAsia="Times New Roman" w:hAnsi="Arial" w:cs="Arial"/>
          <w:color w:val="000000"/>
        </w:rPr>
        <w:t>file name of the ZIP archive</w:t>
      </w:r>
      <w:r w:rsidR="006F6B6A" w:rsidRPr="006F6B6A">
        <w:rPr>
          <w:rFonts w:ascii="Arial" w:eastAsia="Times New Roman" w:hAnsi="Arial" w:cs="Arial"/>
          <w:color w:val="000000"/>
        </w:rPr>
        <w:t xml:space="preserve">. </w:t>
      </w:r>
    </w:p>
    <w:p w:rsidR="00CB0E46" w:rsidRDefault="00CB0E46" w:rsidP="006F6B6A">
      <w:pPr>
        <w:rPr>
          <w:rFonts w:ascii="Arial" w:eastAsia="Times New Roman" w:hAnsi="Arial" w:cs="Arial"/>
        </w:rPr>
      </w:pPr>
    </w:p>
    <w:p w:rsidR="00F63996" w:rsidRPr="006F6B6A" w:rsidRDefault="00F63996" w:rsidP="006F6B6A">
      <w:pPr>
        <w:rPr>
          <w:rFonts w:ascii="Arial" w:eastAsia="Times New Roman" w:hAnsi="Arial" w:cs="Arial"/>
        </w:rPr>
      </w:pPr>
    </w:p>
    <w:p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DD8521E"/>
    <w:multiLevelType w:val="multilevel"/>
    <w:tmpl w:val="0B9C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A565C4"/>
    <w:multiLevelType w:val="multilevel"/>
    <w:tmpl w:val="D378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764121"/>
    <w:multiLevelType w:val="hybridMultilevel"/>
    <w:tmpl w:val="B1D0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9464E0F"/>
    <w:multiLevelType w:val="multilevel"/>
    <w:tmpl w:val="94EE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D84BD6"/>
    <w:multiLevelType w:val="multilevel"/>
    <w:tmpl w:val="2650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C93767D"/>
    <w:multiLevelType w:val="multilevel"/>
    <w:tmpl w:val="E20448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B47D66"/>
    <w:multiLevelType w:val="multilevel"/>
    <w:tmpl w:val="250A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B172C32"/>
    <w:multiLevelType w:val="multilevel"/>
    <w:tmpl w:val="55F8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53B20FC"/>
    <w:multiLevelType w:val="multilevel"/>
    <w:tmpl w:val="31D8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2"/>
  </w:num>
  <w:num w:numId="3">
    <w:abstractNumId w:val="10"/>
  </w:num>
  <w:num w:numId="4">
    <w:abstractNumId w:val="29"/>
  </w:num>
  <w:num w:numId="5">
    <w:abstractNumId w:val="16"/>
  </w:num>
  <w:num w:numId="6">
    <w:abstractNumId w:val="21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20"/>
  </w:num>
  <w:num w:numId="20">
    <w:abstractNumId w:val="27"/>
  </w:num>
  <w:num w:numId="21">
    <w:abstractNumId w:val="22"/>
  </w:num>
  <w:num w:numId="22">
    <w:abstractNumId w:val="11"/>
  </w:num>
  <w:num w:numId="23">
    <w:abstractNumId w:val="31"/>
  </w:num>
  <w:num w:numId="24">
    <w:abstractNumId w:val="30"/>
  </w:num>
  <w:num w:numId="25">
    <w:abstractNumId w:val="17"/>
  </w:num>
  <w:num w:numId="26">
    <w:abstractNumId w:val="24"/>
  </w:num>
  <w:num w:numId="27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26"/>
  </w:num>
  <w:num w:numId="29">
    <w:abstractNumId w:val="18"/>
  </w:num>
  <w:num w:numId="30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>
    <w:abstractNumId w:val="28"/>
  </w:num>
  <w:num w:numId="32">
    <w:abstractNumId w:val="13"/>
  </w:num>
  <w:num w:numId="33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>
    <w:abstractNumId w:val="14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6A"/>
    <w:rsid w:val="000B1211"/>
    <w:rsid w:val="00305547"/>
    <w:rsid w:val="00354FF2"/>
    <w:rsid w:val="003F21AC"/>
    <w:rsid w:val="00477F07"/>
    <w:rsid w:val="00521A11"/>
    <w:rsid w:val="005A3641"/>
    <w:rsid w:val="005A46C7"/>
    <w:rsid w:val="00625080"/>
    <w:rsid w:val="00645252"/>
    <w:rsid w:val="006578AD"/>
    <w:rsid w:val="006D3D74"/>
    <w:rsid w:val="006F5CE6"/>
    <w:rsid w:val="006F6B6A"/>
    <w:rsid w:val="007B177D"/>
    <w:rsid w:val="00816AE7"/>
    <w:rsid w:val="00880E1D"/>
    <w:rsid w:val="00A2177D"/>
    <w:rsid w:val="00A9204E"/>
    <w:rsid w:val="00AC14C0"/>
    <w:rsid w:val="00AD2FB1"/>
    <w:rsid w:val="00B37D03"/>
    <w:rsid w:val="00C20D7D"/>
    <w:rsid w:val="00CB0E46"/>
    <w:rsid w:val="00CB3A60"/>
    <w:rsid w:val="00CD12D2"/>
    <w:rsid w:val="00CD4F4A"/>
    <w:rsid w:val="00E35C5E"/>
    <w:rsid w:val="00EE113D"/>
    <w:rsid w:val="00F6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97507-F13D-4218-96B0-2579B23B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NormalWeb">
    <w:name w:val="Normal (Web)"/>
    <w:basedOn w:val="Normal"/>
    <w:uiPriority w:val="99"/>
    <w:semiHidden/>
    <w:unhideWhenUsed/>
    <w:rsid w:val="006F6B6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F63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liu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25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Peng Liu</cp:lastModifiedBy>
  <cp:revision>6</cp:revision>
  <dcterms:created xsi:type="dcterms:W3CDTF">2018-09-10T17:08:00Z</dcterms:created>
  <dcterms:modified xsi:type="dcterms:W3CDTF">2018-09-10T17:33:00Z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